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382085001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</w:rPr>
      </w:sdtEndPr>
      <w:sdtContent>
        <w:p w:rsidR="00DE53E0" w:rsidRPr="00530DFA" w:rsidRDefault="00DE53E0">
          <w:pPr>
            <w:rPr>
              <w:lang w:val="es-ES"/>
            </w:rPr>
          </w:pPr>
          <w:r w:rsidRPr="00530DF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  <w:lang w:val="es-ES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4B28" w:rsidRPr="00DE53E0" w:rsidRDefault="00EA4B28">
                                    <w:pPr>
                                      <w:pStyle w:val="Puest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>Algoritmos genéticos</w:t>
                                    </w:r>
                                    <w:r w:rsidR="00F840F2"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 xml:space="preserve">: operadores </w:t>
                                    </w:r>
                                  </w:p>
                                </w:sdtContent>
                              </w:sdt>
                              <w:p w:rsidR="00EA4B28" w:rsidRPr="00DE53E0" w:rsidRDefault="00EA4B2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ES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A4B28" w:rsidRPr="00DE53E0" w:rsidRDefault="00EA4B2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 w:rsidRPr="00E7372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>LAURA DEL PINO DÍAZ – GRADO EN INGENIER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 xml:space="preserve">ÍA  INFORMÁTICA – MENCIÓN EN  COMPUTACIÓN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1cade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A4B28" w:rsidRPr="00DE53E0" w:rsidRDefault="00EA4B28">
                              <w:pPr>
                                <w:pStyle w:val="Puest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Algoritmos genéticos</w:t>
                              </w:r>
                              <w:r w:rsidR="00F840F2"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 xml:space="preserve">: operadores </w:t>
                              </w:r>
                            </w:p>
                          </w:sdtContent>
                        </w:sdt>
                        <w:p w:rsidR="00EA4B28" w:rsidRPr="00DE53E0" w:rsidRDefault="00EA4B2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es-ES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A4B28" w:rsidRPr="00DE53E0" w:rsidRDefault="00EA4B2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 w:rsidRPr="00E7372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>LAURA DEL PINO DÍAZ – GRADO EN INGENIER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 xml:space="preserve">ÍA  INFORMÁTICA – MENCIÓN EN  COMPUTACIÓN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30DF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4B28" w:rsidRPr="009D2CE6" w:rsidRDefault="00EA4B28">
                                <w:pPr>
                                  <w:pStyle w:val="Subttul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SISTEMAS INTELIGENTES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335b74 [3215]" stroked="f" strokeweight="1pt">
                    <v:path arrowok="t"/>
                    <v:textbox inset="14.4pt,,14.4pt">
                      <w:txbxContent>
                        <w:p w:rsidR="00EA4B28" w:rsidRPr="009D2CE6" w:rsidRDefault="00EA4B28">
                          <w:pPr>
                            <w:pStyle w:val="Subttul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SISTEMAS INTELIGENTES 1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E53E0" w:rsidRPr="00530DFA" w:rsidRDefault="00DE53E0">
          <w:pPr>
            <w:rPr>
              <w:lang w:val="es-ES"/>
            </w:rPr>
          </w:pPr>
        </w:p>
        <w:p w:rsidR="00DE53E0" w:rsidRPr="00530DFA" w:rsidRDefault="00DE53E0">
          <w:pPr>
            <w:rPr>
              <w:rFonts w:ascii="Corbel" w:eastAsiaTheme="majorEastAsia" w:hAnsi="Corbel" w:cstheme="majorBidi"/>
              <w:caps/>
              <w:noProof/>
              <w:color w:val="099BDD"/>
              <w:spacing w:val="10"/>
              <w:sz w:val="52"/>
              <w:szCs w:val="52"/>
              <w:lang w:val="es-ES"/>
            </w:rPr>
          </w:pPr>
          <w:r w:rsidRPr="00530DFA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p w:rsidR="00C15BD2" w:rsidRDefault="00C15BD2" w:rsidP="00C15BD2">
      <w:pPr>
        <w:pStyle w:val="Puesto"/>
        <w:rPr>
          <w:noProof/>
          <w:lang w:val="es-ES"/>
        </w:rPr>
      </w:pPr>
      <w:r>
        <w:rPr>
          <w:noProof/>
          <w:lang w:val="es-ES"/>
        </w:rPr>
        <w:lastRenderedPageBreak/>
        <w:t>índice</w:t>
      </w:r>
    </w:p>
    <w:p w:rsidR="00C15BD2" w:rsidRDefault="00C15BD2" w:rsidP="00C15BD2">
      <w:pPr>
        <w:pStyle w:val="Ttulo1"/>
        <w:rPr>
          <w:noProof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789"/>
        <w:gridCol w:w="561"/>
      </w:tblGrid>
      <w:tr w:rsidR="00C15BD2" w:rsidTr="00C1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BD2" w:rsidRPr="00C15BD2" w:rsidRDefault="00C15BD2" w:rsidP="00C15BD2">
            <w:pPr>
              <w:rPr>
                <w:noProof/>
                <w:lang w:val="es-ES"/>
              </w:rPr>
            </w:pPr>
            <w:r w:rsidRPr="00C15BD2">
              <w:rPr>
                <w:noProof/>
                <w:lang w:val="es-ES"/>
              </w:rPr>
              <w:t>Objetivo</w:t>
            </w:r>
          </w:p>
        </w:tc>
        <w:tc>
          <w:tcPr>
            <w:tcW w:w="561" w:type="dxa"/>
          </w:tcPr>
          <w:p w:rsidR="00C15BD2" w:rsidRPr="00C15BD2" w:rsidRDefault="00C15BD2" w:rsidP="00C15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</w:tr>
      <w:tr w:rsidR="00C15BD2" w:rsidTr="00C1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BD2" w:rsidRPr="00C15BD2" w:rsidRDefault="009D2CE6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 codificación del problema</w:t>
            </w:r>
          </w:p>
        </w:tc>
        <w:tc>
          <w:tcPr>
            <w:tcW w:w="561" w:type="dxa"/>
          </w:tcPr>
          <w:p w:rsidR="00C15BD2" w:rsidRPr="00C15BD2" w:rsidRDefault="00C15BD2" w:rsidP="00C1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2</w:t>
            </w:r>
          </w:p>
        </w:tc>
      </w:tr>
      <w:tr w:rsidR="00C15BD2" w:rsidTr="00C1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BD2" w:rsidRPr="00C15BD2" w:rsidRDefault="009D2CE6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 función de fitness</w:t>
            </w:r>
          </w:p>
        </w:tc>
        <w:tc>
          <w:tcPr>
            <w:tcW w:w="561" w:type="dxa"/>
          </w:tcPr>
          <w:p w:rsidR="00C15BD2" w:rsidRPr="00C15BD2" w:rsidRDefault="00346BFC" w:rsidP="00C1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3</w:t>
            </w:r>
          </w:p>
        </w:tc>
      </w:tr>
      <w:tr w:rsidR="00C15BD2" w:rsidTr="00C1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BD2" w:rsidRPr="00C15BD2" w:rsidRDefault="009D2CE6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Función de terminación del algoritmo</w:t>
            </w:r>
          </w:p>
        </w:tc>
        <w:tc>
          <w:tcPr>
            <w:tcW w:w="561" w:type="dxa"/>
          </w:tcPr>
          <w:p w:rsidR="00C15BD2" w:rsidRPr="00C15BD2" w:rsidRDefault="000C0EDF" w:rsidP="00C1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3</w:t>
            </w:r>
          </w:p>
        </w:tc>
      </w:tr>
      <w:tr w:rsidR="009D2CE6" w:rsidTr="00C1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9D2CE6" w:rsidRDefault="009D2CE6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Operador de selección</w:t>
            </w:r>
          </w:p>
        </w:tc>
        <w:tc>
          <w:tcPr>
            <w:tcW w:w="561" w:type="dxa"/>
          </w:tcPr>
          <w:p w:rsidR="009D2CE6" w:rsidRDefault="00004DEE" w:rsidP="00C1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3</w:t>
            </w:r>
          </w:p>
        </w:tc>
      </w:tr>
      <w:tr w:rsidR="009D2CE6" w:rsidTr="00C1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9D2CE6" w:rsidRDefault="009D2CE6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Operador de cruce</w:t>
            </w:r>
          </w:p>
        </w:tc>
        <w:tc>
          <w:tcPr>
            <w:tcW w:w="561" w:type="dxa"/>
          </w:tcPr>
          <w:p w:rsidR="009D2CE6" w:rsidRDefault="00004DEE" w:rsidP="00C1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4</w:t>
            </w:r>
          </w:p>
        </w:tc>
      </w:tr>
      <w:tr w:rsidR="009D2CE6" w:rsidTr="00C1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9D2CE6" w:rsidRDefault="009D2CE6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Operador de mutación</w:t>
            </w:r>
          </w:p>
        </w:tc>
        <w:tc>
          <w:tcPr>
            <w:tcW w:w="561" w:type="dxa"/>
          </w:tcPr>
          <w:p w:rsidR="009D2CE6" w:rsidRDefault="00D624AA" w:rsidP="00C1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5</w:t>
            </w:r>
          </w:p>
        </w:tc>
      </w:tr>
      <w:tr w:rsidR="00E042A8" w:rsidRPr="00E042A8" w:rsidTr="00C1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E042A8" w:rsidRDefault="00E042A8" w:rsidP="00C15BD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Valores de los parámetros ajustados</w:t>
            </w:r>
          </w:p>
        </w:tc>
        <w:tc>
          <w:tcPr>
            <w:tcW w:w="561" w:type="dxa"/>
          </w:tcPr>
          <w:p w:rsidR="00E042A8" w:rsidRDefault="00924E4C" w:rsidP="00C1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6</w:t>
            </w:r>
          </w:p>
        </w:tc>
      </w:tr>
      <w:tr w:rsidR="00C15BD2" w:rsidTr="00C1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BD2" w:rsidRPr="00C15BD2" w:rsidRDefault="00C15BD2" w:rsidP="00C15BD2">
            <w:pPr>
              <w:rPr>
                <w:noProof/>
                <w:lang w:val="es-ES"/>
              </w:rPr>
            </w:pPr>
            <w:r w:rsidRPr="00C15BD2">
              <w:rPr>
                <w:noProof/>
                <w:lang w:val="es-ES"/>
              </w:rPr>
              <w:t>Conclusión</w:t>
            </w:r>
          </w:p>
        </w:tc>
        <w:tc>
          <w:tcPr>
            <w:tcW w:w="561" w:type="dxa"/>
          </w:tcPr>
          <w:p w:rsidR="00C15BD2" w:rsidRPr="00C15BD2" w:rsidRDefault="00924E4C" w:rsidP="00C1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8</w:t>
            </w:r>
          </w:p>
        </w:tc>
      </w:tr>
    </w:tbl>
    <w:p w:rsidR="00C15BD2" w:rsidRDefault="00C15BD2" w:rsidP="00C15BD2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D529AB" w:rsidRPr="000C0EDF" w:rsidRDefault="00C565CB">
      <w:pPr>
        <w:pStyle w:val="Puesto"/>
        <w:rPr>
          <w:noProof/>
          <w:sz w:val="44"/>
          <w:lang w:val="es-ES"/>
        </w:rPr>
      </w:pPr>
      <w:r w:rsidRPr="000C0EDF">
        <w:rPr>
          <w:rFonts w:ascii="Corbel" w:hAnsi="Corbel"/>
          <w:noProof/>
          <w:color w:val="134163" w:themeColor="accent2" w:themeShade="80"/>
          <w:sz w:val="44"/>
          <w:lang w:val="es-ES"/>
        </w:rPr>
        <w:lastRenderedPageBreak/>
        <w:t>o</w:t>
      </w:r>
      <w:r w:rsidR="00E73728" w:rsidRPr="000C0EDF">
        <w:rPr>
          <w:rFonts w:ascii="Corbel" w:hAnsi="Corbel"/>
          <w:noProof/>
          <w:color w:val="134163" w:themeColor="accent2" w:themeShade="80"/>
          <w:sz w:val="44"/>
          <w:lang w:val="es-ES"/>
        </w:rPr>
        <w:t>BJETIVO</w:t>
      </w:r>
    </w:p>
    <w:p w:rsidR="00D529AB" w:rsidRPr="00530DFA" w:rsidRDefault="00D529AB">
      <w:pPr>
        <w:pStyle w:val="Ttulo1"/>
        <w:rPr>
          <w:noProof/>
          <w:lang w:val="es-ES"/>
        </w:rPr>
      </w:pPr>
    </w:p>
    <w:p w:rsidR="00764D46" w:rsidRDefault="00E042A8" w:rsidP="00E73728">
      <w:pPr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Los objetivos de esta práctica son: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Montar la estructura de datos de la red de tráfico y el simulador basado en autómatas celulares.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Diseñar la codificación apropiada para el problema a resolver.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Diseñar la funcióin de fitness basada en la maximización del número de vehículos por minuto que salen de la red durante la simulación.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Diseñar los operadores genéticos a utilizar y los parámetros: tamaño de la población, probabilidad de mutación, número de generaciones.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Programar el algoritmo genético.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Ejecutarlo e iterat al punto 3 hasta que se obtengan los mejores resultados que nos de confianza de encontrar el óptimo en la mayoría de las ejecuciones del algoritmo, evitando la convergencia prematura.</w:t>
      </w:r>
    </w:p>
    <w:p w:rsid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Representar la evolución del fitness máximo y medio de la población.</w:t>
      </w:r>
    </w:p>
    <w:p w:rsidR="00F840F2" w:rsidRPr="00F840F2" w:rsidRDefault="00F840F2" w:rsidP="00F840F2">
      <w:pPr>
        <w:pStyle w:val="Prrafodelista"/>
        <w:numPr>
          <w:ilvl w:val="0"/>
          <w:numId w:val="11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Opcionalmente representar visualmente las simulaciones, en particular las que se produzcan con los mejores resultados del ciclo de los semáforos.</w:t>
      </w:r>
    </w:p>
    <w:p w:rsidR="005B5DDE" w:rsidRDefault="005B5DDE" w:rsidP="00764D46">
      <w:pPr>
        <w:pStyle w:val="Puesto"/>
        <w:rPr>
          <w:rStyle w:val="Referenciasutil"/>
          <w:sz w:val="44"/>
          <w:lang w:val="es-ES"/>
        </w:rPr>
      </w:pPr>
    </w:p>
    <w:p w:rsidR="00764D46" w:rsidRPr="000C0EDF" w:rsidRDefault="009B2CDD" w:rsidP="00764D46">
      <w:pPr>
        <w:pStyle w:val="Puesto"/>
        <w:rPr>
          <w:rStyle w:val="Referenciasutil"/>
          <w:sz w:val="44"/>
          <w:lang w:val="es-ES"/>
        </w:rPr>
      </w:pPr>
      <w:r w:rsidRPr="000C0EDF">
        <w:rPr>
          <w:rStyle w:val="Referenciasutil"/>
          <w:sz w:val="44"/>
          <w:lang w:val="es-ES"/>
        </w:rPr>
        <w:t>La codificación del problema</w:t>
      </w:r>
    </w:p>
    <w:p w:rsidR="00764D46" w:rsidRPr="00530DFA" w:rsidRDefault="00764D46" w:rsidP="00764D46">
      <w:pPr>
        <w:pStyle w:val="Ttulo1"/>
        <w:rPr>
          <w:lang w:val="es-ES"/>
        </w:rPr>
      </w:pPr>
    </w:p>
    <w:p w:rsidR="003F5480" w:rsidRDefault="00BF4925">
      <w:pPr>
        <w:rPr>
          <w:lang w:val="es-ES"/>
        </w:rPr>
      </w:pPr>
      <w:r w:rsidRPr="00530DFA">
        <w:rPr>
          <w:lang w:val="es-ES"/>
        </w:rPr>
        <w:tab/>
      </w:r>
      <w:r w:rsidR="0080183E">
        <w:rPr>
          <w:lang w:val="es-ES"/>
        </w:rPr>
        <w:t xml:space="preserve">Para aplicar las distintas operaciones propias de los algoritmos genéticos, se decide utilizar la codificación </w:t>
      </w:r>
      <w:r w:rsidR="003F5480">
        <w:rPr>
          <w:lang w:val="es-ES"/>
        </w:rPr>
        <w:t>binaria de cuatro de los semáforos ya que se pueden emparejar de dos en dos de forma que para el valor de uno el otro tiene el valor opuesto.</w:t>
      </w:r>
    </w:p>
    <w:p w:rsidR="000D0EBA" w:rsidRPr="003F5480" w:rsidRDefault="003F5480">
      <w:pPr>
        <w:rPr>
          <w:lang w:val="es-ES"/>
        </w:rPr>
      </w:pPr>
      <w:r>
        <w:rPr>
          <w:lang w:val="es-ES"/>
        </w:rPr>
        <w:tab/>
        <w:t>Se representan doce estados que pueden tener los semáforos durante los dos minutos virtuales de la simulación que se repetirán hasta llegar a las dos horas de la simulación al completo. De forma que el cromosoma de un individuo queda como una matriz de 12x4 1’s y 0’s. Además el conjunto de todos los cromosomas individuales se pueden ver como una matriz de 12x4xN siendo  N el tamaño de la población.</w:t>
      </w:r>
      <w:r w:rsidR="000D0EBA">
        <w:rPr>
          <w:sz w:val="40"/>
          <w:lang w:val="es-ES"/>
        </w:rPr>
        <w:br w:type="page"/>
      </w:r>
    </w:p>
    <w:p w:rsidR="00BF5D53" w:rsidRPr="00530DFA" w:rsidRDefault="00BF5D53" w:rsidP="00BF5D53">
      <w:pPr>
        <w:pStyle w:val="Puesto"/>
        <w:rPr>
          <w:sz w:val="40"/>
          <w:lang w:val="es-ES"/>
        </w:rPr>
      </w:pPr>
      <w:r w:rsidRPr="00530DFA">
        <w:rPr>
          <w:sz w:val="40"/>
          <w:lang w:val="es-ES"/>
        </w:rPr>
        <w:lastRenderedPageBreak/>
        <w:t xml:space="preserve">LA </w:t>
      </w:r>
      <w:r w:rsidR="000D0EBA">
        <w:rPr>
          <w:sz w:val="40"/>
          <w:lang w:val="es-ES"/>
        </w:rPr>
        <w:t>función de fitness</w:t>
      </w:r>
    </w:p>
    <w:p w:rsidR="00BF5D53" w:rsidRPr="00530DFA" w:rsidRDefault="00BF5D53" w:rsidP="00BF5D53">
      <w:pPr>
        <w:pStyle w:val="Ttulo1"/>
        <w:rPr>
          <w:lang w:val="es-ES"/>
        </w:rPr>
      </w:pPr>
    </w:p>
    <w:p w:rsidR="000E3B0C" w:rsidRDefault="00BF5D53" w:rsidP="003F5480">
      <w:pPr>
        <w:rPr>
          <w:lang w:val="es-ES"/>
        </w:rPr>
      </w:pPr>
      <w:r w:rsidRPr="00530DFA">
        <w:rPr>
          <w:lang w:val="es-ES"/>
        </w:rPr>
        <w:tab/>
      </w:r>
      <w:r w:rsidR="000D0EBA">
        <w:rPr>
          <w:lang w:val="es-ES"/>
        </w:rPr>
        <w:t xml:space="preserve">Para determinar la bondad de un cromosoma o una posible solución se utiliza la función de </w:t>
      </w:r>
      <w:proofErr w:type="spellStart"/>
      <w:r w:rsidR="000D0EBA">
        <w:rPr>
          <w:lang w:val="es-ES"/>
        </w:rPr>
        <w:t>fitnes</w:t>
      </w:r>
      <w:r w:rsidR="003F5480">
        <w:rPr>
          <w:lang w:val="es-ES"/>
        </w:rPr>
        <w:t>s</w:t>
      </w:r>
      <w:proofErr w:type="spellEnd"/>
      <w:r w:rsidR="000D0EBA">
        <w:rPr>
          <w:lang w:val="es-ES"/>
        </w:rPr>
        <w:t>, en este ca</w:t>
      </w:r>
      <w:r w:rsidR="003F5480">
        <w:rPr>
          <w:lang w:val="es-ES"/>
        </w:rPr>
        <w:t>so hemos utilizado el conteo del número de coches que han salido de la simulación con respecto del número que ha entrado al final de la simulación</w:t>
      </w:r>
      <w:r w:rsidR="000E3B0C">
        <w:rPr>
          <w:lang w:val="es-ES"/>
        </w:rPr>
        <w:t xml:space="preserve">, de esta forma todos los valores que devuelva el </w:t>
      </w:r>
      <w:proofErr w:type="spellStart"/>
      <w:r w:rsidR="000E3B0C">
        <w:rPr>
          <w:lang w:val="es-ES"/>
        </w:rPr>
        <w:t>simulator</w:t>
      </w:r>
      <w:proofErr w:type="spellEnd"/>
      <w:r w:rsidR="000E3B0C">
        <w:rPr>
          <w:lang w:val="es-ES"/>
        </w:rPr>
        <w:t xml:space="preserve"> caerán dentro del intervalo </w:t>
      </w:r>
      <m:oMath>
        <m:r>
          <w:rPr>
            <w:rFonts w:ascii="Cambria Math" w:hAnsi="Cambria Math"/>
            <w:lang w:val="es-ES"/>
          </w:rPr>
          <m:t>[0,1]</m:t>
        </m:r>
      </m:oMath>
      <w:r w:rsidR="003F5480">
        <w:rPr>
          <w:lang w:val="es-ES"/>
        </w:rPr>
        <w:t>.</w:t>
      </w:r>
    </w:p>
    <w:p w:rsidR="003F5480" w:rsidRDefault="003F5480" w:rsidP="003F5480">
      <w:pPr>
        <w:rPr>
          <w:lang w:val="es-ES"/>
        </w:rPr>
      </w:pPr>
      <w:r>
        <w:rPr>
          <w:lang w:val="es-ES"/>
        </w:rPr>
        <w:tab/>
        <w:t>Cabe destacar que el simulador se ha desarrollado en Java, de forma que facil</w:t>
      </w:r>
      <w:r w:rsidR="000E3B0C">
        <w:rPr>
          <w:lang w:val="es-ES"/>
        </w:rPr>
        <w:t xml:space="preserve">itase el modelado del simulador. Mientras que para el desarrollo del algoritmo genético mantenemos </w:t>
      </w:r>
      <w:proofErr w:type="spellStart"/>
      <w:r w:rsidR="000E3B0C">
        <w:rPr>
          <w:lang w:val="es-ES"/>
        </w:rPr>
        <w:t>MatLab</w:t>
      </w:r>
      <w:proofErr w:type="spellEnd"/>
      <w:r w:rsidR="000E3B0C">
        <w:rPr>
          <w:lang w:val="es-ES"/>
        </w:rPr>
        <w:t xml:space="preserve"> como lenguaje de desarrollo por su facilidad en la gestión de las matrices.</w:t>
      </w:r>
    </w:p>
    <w:p w:rsidR="008D6D64" w:rsidRPr="008D6D64" w:rsidRDefault="008D6D64" w:rsidP="008D6D64">
      <w:pPr>
        <w:rPr>
          <w:lang w:val="es-ES"/>
        </w:rPr>
      </w:pPr>
    </w:p>
    <w:p w:rsidR="00144CB2" w:rsidRPr="000C0EDF" w:rsidRDefault="000C0EDF" w:rsidP="00144CB2">
      <w:pPr>
        <w:pStyle w:val="Puesto"/>
        <w:rPr>
          <w:sz w:val="44"/>
          <w:lang w:val="es-ES"/>
        </w:rPr>
      </w:pPr>
      <w:r w:rsidRPr="000C0EDF">
        <w:rPr>
          <w:sz w:val="44"/>
          <w:lang w:val="es-ES"/>
        </w:rPr>
        <w:t>Función de terminación</w:t>
      </w:r>
    </w:p>
    <w:p w:rsidR="00144CB2" w:rsidRDefault="00144CB2" w:rsidP="00144CB2">
      <w:pPr>
        <w:pStyle w:val="Ttulo1"/>
        <w:rPr>
          <w:lang w:val="es-ES"/>
        </w:rPr>
      </w:pPr>
    </w:p>
    <w:p w:rsidR="008C167D" w:rsidRDefault="000C0EDF">
      <w:pPr>
        <w:rPr>
          <w:lang w:val="es-ES"/>
        </w:rPr>
      </w:pPr>
      <w:r>
        <w:rPr>
          <w:lang w:val="es-ES"/>
        </w:rPr>
        <w:tab/>
        <w:t xml:space="preserve">Para esta práctica se ha optado que la condición de terminación del algoritmo sea un número fijo de iteraciones/generaciones  </w:t>
      </w:r>
      <w:r w:rsidR="007A2E22">
        <w:rPr>
          <w:lang w:val="es-ES"/>
        </w:rPr>
        <w:t>que coincide con el tamaño de la población.</w:t>
      </w:r>
    </w:p>
    <w:p w:rsidR="00CB1231" w:rsidRDefault="00CB1231">
      <w:pPr>
        <w:rPr>
          <w:rFonts w:asciiTheme="majorHAnsi" w:eastAsiaTheme="majorEastAsia" w:hAnsiTheme="majorHAnsi" w:cstheme="majorBidi"/>
          <w:caps/>
          <w:color w:val="335B74" w:themeColor="text2"/>
          <w:spacing w:val="10"/>
          <w:sz w:val="44"/>
          <w:szCs w:val="52"/>
          <w:lang w:val="es-ES"/>
        </w:rPr>
      </w:pPr>
    </w:p>
    <w:p w:rsidR="000C0EDF" w:rsidRDefault="000C0EDF" w:rsidP="000C0EDF">
      <w:pPr>
        <w:pStyle w:val="Puesto"/>
        <w:rPr>
          <w:sz w:val="44"/>
          <w:lang w:val="es-ES"/>
        </w:rPr>
      </w:pPr>
      <w:r w:rsidRPr="000C0EDF">
        <w:rPr>
          <w:sz w:val="44"/>
          <w:lang w:val="es-ES"/>
        </w:rPr>
        <w:t>operador de selección</w:t>
      </w:r>
    </w:p>
    <w:p w:rsidR="000C0EDF" w:rsidRDefault="000C0EDF" w:rsidP="000C0EDF">
      <w:pPr>
        <w:pStyle w:val="Ttulo1"/>
        <w:rPr>
          <w:lang w:val="es-ES"/>
        </w:rPr>
      </w:pPr>
    </w:p>
    <w:p w:rsidR="000C0EDF" w:rsidRDefault="000C0EDF" w:rsidP="000C0EDF">
      <w:pPr>
        <w:rPr>
          <w:lang w:val="es-ES"/>
        </w:rPr>
      </w:pPr>
      <w:r>
        <w:rPr>
          <w:lang w:val="es-ES"/>
        </w:rPr>
        <w:tab/>
        <w:t xml:space="preserve">El operador de selección de este algoritmo genético </w:t>
      </w:r>
      <w:r w:rsidR="000E3B0C">
        <w:rPr>
          <w:lang w:val="es-ES"/>
        </w:rPr>
        <w:t>es el denominado “selección por torneo probabilístico” que consiste en seleccionar dos cromosomas del conjunto de cromosomas y ord</w:t>
      </w:r>
      <w:r w:rsidR="007A2E22">
        <w:rPr>
          <w:lang w:val="es-ES"/>
        </w:rPr>
        <w:t>enarlos de mayor a menor bondad</w:t>
      </w:r>
      <w:r w:rsidR="000E3B0C">
        <w:rPr>
          <w:lang w:val="es-ES"/>
        </w:rPr>
        <w:t>. Tras ello, se elige un número aleatorio entre 0 y 1, si éste número es mayor que una probabilidad que nos viene dada por parámetro</w:t>
      </w:r>
      <w:r w:rsidR="00CE41F7">
        <w:rPr>
          <w:lang w:val="es-ES"/>
        </w:rPr>
        <w:t xml:space="preserve"> se elige al cromosom</w:t>
      </w:r>
      <w:r w:rsidR="007A2E22">
        <w:rPr>
          <w:lang w:val="es-ES"/>
        </w:rPr>
        <w:t>a seleccionado con mayor bondad</w:t>
      </w:r>
      <w:r w:rsidR="00CE41F7">
        <w:rPr>
          <w:lang w:val="es-ES"/>
        </w:rPr>
        <w:t xml:space="preserve">, en caso contrario al que tiene peor </w:t>
      </w:r>
      <w:r w:rsidR="007A2E22">
        <w:rPr>
          <w:lang w:val="es-ES"/>
        </w:rPr>
        <w:t>bondad</w:t>
      </w:r>
      <w:r w:rsidR="00CE41F7">
        <w:rPr>
          <w:lang w:val="es-ES"/>
        </w:rPr>
        <w:t>.</w:t>
      </w:r>
      <w:r w:rsidR="007A2E22">
        <w:rPr>
          <w:lang w:val="es-ES"/>
        </w:rPr>
        <w:t xml:space="preserve"> Esta operación se repite hasta seleccionar dos tercios de la población original.</w:t>
      </w:r>
    </w:p>
    <w:p w:rsidR="00CE41F7" w:rsidRDefault="006F5B84" w:rsidP="000C0EDF">
      <w:pPr>
        <w:rPr>
          <w:lang w:val="es-ES"/>
        </w:rPr>
      </w:pPr>
      <w:r>
        <w:rPr>
          <w:lang w:val="es-ES"/>
        </w:rPr>
        <w:tab/>
      </w:r>
      <w:r w:rsidR="007A2E22">
        <w:rPr>
          <w:lang w:val="es-ES"/>
        </w:rPr>
        <w:t>E</w:t>
      </w:r>
      <w:r w:rsidR="00CE41F7">
        <w:rPr>
          <w:lang w:val="es-ES"/>
        </w:rPr>
        <w:t xml:space="preserve">ste operador nos permite da una oportunidad a aquellos individuos que tienen peor </w:t>
      </w:r>
      <w:r w:rsidR="007A2E22">
        <w:rPr>
          <w:lang w:val="es-ES"/>
        </w:rPr>
        <w:t>bondad</w:t>
      </w:r>
      <w:r w:rsidR="00CE41F7">
        <w:rPr>
          <w:lang w:val="es-ES"/>
        </w:rPr>
        <w:t xml:space="preserve"> pero pueden generar mejores soluciones que las que tenemos en esta generación</w:t>
      </w:r>
    </w:p>
    <w:p w:rsidR="006B5FC7" w:rsidRPr="000E3B0C" w:rsidRDefault="006B5FC7" w:rsidP="008D6D64">
      <w:pPr>
        <w:rPr>
          <w:lang w:val="es-ES"/>
        </w:rPr>
      </w:pPr>
    </w:p>
    <w:p w:rsidR="00CB1231" w:rsidRDefault="00CB1231" w:rsidP="00CB1231">
      <w:pPr>
        <w:pStyle w:val="Puesto"/>
        <w:rPr>
          <w:lang w:val="es-ES"/>
        </w:rPr>
      </w:pPr>
    </w:p>
    <w:p w:rsidR="007A2E22" w:rsidRPr="007A2E22" w:rsidRDefault="007A2E22" w:rsidP="007A2E22">
      <w:pPr>
        <w:rPr>
          <w:lang w:val="es-ES"/>
        </w:rPr>
      </w:pPr>
    </w:p>
    <w:p w:rsidR="006B5FC7" w:rsidRPr="00CB1231" w:rsidRDefault="006B5FC7" w:rsidP="00CB1231">
      <w:pPr>
        <w:pStyle w:val="Puesto"/>
        <w:rPr>
          <w:sz w:val="22"/>
          <w:lang w:val="es-ES"/>
        </w:rPr>
      </w:pPr>
      <w:r w:rsidRPr="00CE41F7">
        <w:rPr>
          <w:lang w:val="es-ES"/>
        </w:rPr>
        <w:lastRenderedPageBreak/>
        <w:t>operador de cruce</w:t>
      </w:r>
    </w:p>
    <w:p w:rsidR="006B5FC7" w:rsidRPr="00CE41F7" w:rsidRDefault="006B5FC7" w:rsidP="006B5FC7">
      <w:pPr>
        <w:pStyle w:val="Ttulo1"/>
        <w:rPr>
          <w:lang w:val="es-ES"/>
        </w:rPr>
      </w:pPr>
    </w:p>
    <w:p w:rsidR="00004DEE" w:rsidRDefault="006B5FC7" w:rsidP="00CE41F7">
      <w:pPr>
        <w:rPr>
          <w:lang w:val="es-ES"/>
        </w:rPr>
      </w:pPr>
      <w:r w:rsidRPr="00CE41F7">
        <w:rPr>
          <w:lang w:val="es-ES"/>
        </w:rPr>
        <w:tab/>
      </w:r>
      <w:r>
        <w:rPr>
          <w:lang w:val="es-ES"/>
        </w:rPr>
        <w:t xml:space="preserve">El operador de cruce </w:t>
      </w:r>
      <w:r w:rsidR="00CE41F7">
        <w:rPr>
          <w:lang w:val="es-ES"/>
        </w:rPr>
        <w:t>que se ha seleccionado para esta práctica es el denominado “cruce del tercer padre”</w:t>
      </w:r>
      <w:r w:rsidR="00123452">
        <w:rPr>
          <w:lang w:val="es-ES"/>
        </w:rPr>
        <w:t>. Consiste en dado tres padres, se genera una máscara del mismo tamaño que el cromosoma original pero contiene los números desde 0 hasta 2 de forma que indica de qué padre tomará el hijo el gen correspondiente.</w:t>
      </w:r>
    </w:p>
    <w:p w:rsidR="00123452" w:rsidRDefault="00123452" w:rsidP="00CE41F7">
      <w:pPr>
        <w:rPr>
          <w:lang w:val="es-ES"/>
        </w:rPr>
      </w:pPr>
      <w:r>
        <w:rPr>
          <w:lang w:val="es-ES"/>
        </w:rPr>
        <w:tab/>
        <w:t>Para generar los posibles hermanos de la primera solución se pueden generar las “inversas” de la máscara, para ello se suma uno a la máscara del hermano anterior en todas las posiciones y se le aplica la operación del módulo.</w:t>
      </w:r>
    </w:p>
    <w:p w:rsidR="00123452" w:rsidRDefault="00123452" w:rsidP="00CE41F7">
      <w:pPr>
        <w:rPr>
          <w:lang w:val="es-ES"/>
        </w:rPr>
      </w:pPr>
      <w:r>
        <w:rPr>
          <w:lang w:val="es-ES"/>
        </w:rPr>
        <w:tab/>
        <w:t xml:space="preserve">En esta implementación se usa como número de padres </w:t>
      </w:r>
      <w:r w:rsidR="007A2E22">
        <w:rPr>
          <w:lang w:val="es-ES"/>
        </w:rPr>
        <w:t>2, tomando como tercer padre uno de los miembros de la siguiente pareja</w:t>
      </w:r>
      <w:r>
        <w:rPr>
          <w:lang w:val="es-ES"/>
        </w:rPr>
        <w:t xml:space="preserve"> y número de hijos generados </w:t>
      </w:r>
      <w:r w:rsidR="007A2E22">
        <w:rPr>
          <w:lang w:val="es-ES"/>
        </w:rPr>
        <w:t>3.</w:t>
      </w:r>
      <w:r>
        <w:rPr>
          <w:lang w:val="es-ES"/>
        </w:rPr>
        <w:t xml:space="preserve"> </w:t>
      </w:r>
      <w:r w:rsidR="007A2E22">
        <w:rPr>
          <w:lang w:val="es-ES"/>
        </w:rPr>
        <w:t>E</w:t>
      </w:r>
      <w:r>
        <w:rPr>
          <w:lang w:val="es-ES"/>
        </w:rPr>
        <w:t>st</w:t>
      </w:r>
      <w:r w:rsidR="007A2E22">
        <w:rPr>
          <w:lang w:val="es-ES"/>
        </w:rPr>
        <w:t>e operador nos permite tener una mayor diversidad genética</w:t>
      </w:r>
      <w:r>
        <w:rPr>
          <w:lang w:val="es-ES"/>
        </w:rPr>
        <w:t xml:space="preserve"> y a la vez mantener el mismo número de individuos en  cada iteración.</w:t>
      </w:r>
    </w:p>
    <w:p w:rsidR="008C167D" w:rsidRDefault="008C167D" w:rsidP="00CB1231">
      <w:pPr>
        <w:jc w:val="center"/>
        <w:rPr>
          <w:lang w:val="es-ES"/>
        </w:rPr>
      </w:pPr>
    </w:p>
    <w:p w:rsidR="0060584D" w:rsidRPr="007A2E22" w:rsidRDefault="0060584D" w:rsidP="00CB1231">
      <w:pPr>
        <w:keepNext/>
        <w:jc w:val="center"/>
        <w:rPr>
          <w:lang w:val="es-ES"/>
        </w:rPr>
      </w:pPr>
    </w:p>
    <w:p w:rsidR="00CB1231" w:rsidRDefault="00CB1231" w:rsidP="00004DEE">
      <w:pPr>
        <w:pStyle w:val="Puesto"/>
        <w:rPr>
          <w:sz w:val="44"/>
          <w:lang w:val="es-ES"/>
        </w:rPr>
      </w:pPr>
    </w:p>
    <w:p w:rsidR="008D6D64" w:rsidRDefault="00004DEE" w:rsidP="00004DEE">
      <w:pPr>
        <w:pStyle w:val="Puesto"/>
        <w:rPr>
          <w:sz w:val="44"/>
          <w:lang w:val="es-ES"/>
        </w:rPr>
      </w:pPr>
      <w:r w:rsidRPr="00004DEE">
        <w:rPr>
          <w:sz w:val="44"/>
          <w:lang w:val="es-ES"/>
        </w:rPr>
        <w:t>operador de mutación</w:t>
      </w:r>
    </w:p>
    <w:p w:rsidR="00004DEE" w:rsidRDefault="00004DEE" w:rsidP="00004DEE">
      <w:pPr>
        <w:pStyle w:val="Ttulo1"/>
        <w:rPr>
          <w:lang w:val="es-ES"/>
        </w:rPr>
      </w:pPr>
    </w:p>
    <w:p w:rsidR="00D624AA" w:rsidRDefault="00004DEE" w:rsidP="00286BA5">
      <w:pPr>
        <w:rPr>
          <w:lang w:val="es-ES"/>
        </w:rPr>
      </w:pPr>
      <w:r>
        <w:rPr>
          <w:lang w:val="es-ES"/>
        </w:rPr>
        <w:tab/>
        <w:t>El operador mutación se basa en que to</w:t>
      </w:r>
      <w:r w:rsidR="00D624AA">
        <w:rPr>
          <w:lang w:val="es-ES"/>
        </w:rPr>
        <w:t xml:space="preserve">dos los cromosomas de la nueva generación </w:t>
      </w:r>
      <w:r>
        <w:rPr>
          <w:lang w:val="es-ES"/>
        </w:rPr>
        <w:t>tienen la misma probabilidad de mutar uno de sus genes</w:t>
      </w:r>
      <w:r w:rsidR="00D624AA">
        <w:rPr>
          <w:lang w:val="es-ES"/>
        </w:rPr>
        <w:t>, elegido arbitrariamente en el momento que se determina que ese cromosoma muta</w:t>
      </w:r>
      <w:r w:rsidR="005B5DDE">
        <w:rPr>
          <w:lang w:val="es-ES"/>
        </w:rPr>
        <w:t>.</w:t>
      </w:r>
    </w:p>
    <w:p w:rsidR="006E5A51" w:rsidRDefault="006E5A51" w:rsidP="006E5A5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2B4FEBFB" wp14:editId="341CC730">
            <wp:extent cx="4652432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350" t="23976" b="55042"/>
                    <a:stretch/>
                  </pic:blipFill>
                  <pic:spPr bwMode="auto">
                    <a:xfrm>
                      <a:off x="0" y="0"/>
                      <a:ext cx="4683102" cy="160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A51" w:rsidRPr="006E5A51" w:rsidRDefault="006E5A51" w:rsidP="006E5A51">
      <w:pPr>
        <w:pStyle w:val="Descripcin"/>
        <w:jc w:val="center"/>
        <w:rPr>
          <w:rFonts w:ascii="Courier New" w:hAnsi="Courier New" w:cs="Courier New"/>
          <w:sz w:val="20"/>
          <w:szCs w:val="24"/>
          <w:lang w:val="es-ES"/>
        </w:rPr>
      </w:pPr>
      <w:r w:rsidRPr="006E5A51">
        <w:rPr>
          <w:lang w:val="es-ES"/>
        </w:rPr>
        <w:t xml:space="preserve">Ilustración </w:t>
      </w:r>
      <w:r>
        <w:fldChar w:fldCharType="begin"/>
      </w:r>
      <w:r w:rsidRPr="006E5A51">
        <w:rPr>
          <w:lang w:val="es-ES"/>
        </w:rPr>
        <w:instrText xml:space="preserve"> SEQ Ilustración \* ARABIC </w:instrText>
      </w:r>
      <w:r>
        <w:fldChar w:fldCharType="separate"/>
      </w:r>
      <w:r w:rsidRPr="006E5A51">
        <w:rPr>
          <w:noProof/>
          <w:lang w:val="es-ES"/>
        </w:rPr>
        <w:t>1</w:t>
      </w:r>
      <w:r>
        <w:fldChar w:fldCharType="end"/>
      </w:r>
      <w:r w:rsidRPr="006E5A51">
        <w:rPr>
          <w:lang w:val="es-ES"/>
        </w:rPr>
        <w:t>: Código del operador de mutación</w:t>
      </w:r>
      <w:bookmarkStart w:id="0" w:name="_GoBack"/>
      <w:bookmarkEnd w:id="0"/>
    </w:p>
    <w:p w:rsidR="00D624AA" w:rsidRPr="00004DEE" w:rsidRDefault="00D624AA" w:rsidP="00004DEE">
      <w:pPr>
        <w:rPr>
          <w:lang w:val="es-ES"/>
        </w:rPr>
      </w:pPr>
    </w:p>
    <w:p w:rsidR="008D6D64" w:rsidRDefault="008D6D64" w:rsidP="008D6D64">
      <w:pPr>
        <w:rPr>
          <w:lang w:val="es-ES"/>
        </w:rPr>
      </w:pPr>
    </w:p>
    <w:p w:rsidR="00D624AA" w:rsidRDefault="00D624AA" w:rsidP="008D6D64">
      <w:pPr>
        <w:rPr>
          <w:lang w:val="es-ES"/>
        </w:rPr>
      </w:pPr>
    </w:p>
    <w:p w:rsidR="00D624AA" w:rsidRDefault="00CB1231" w:rsidP="00CB1231">
      <w:pPr>
        <w:pStyle w:val="Puesto"/>
        <w:rPr>
          <w:sz w:val="44"/>
          <w:lang w:val="es-ES"/>
        </w:rPr>
      </w:pPr>
      <w:r>
        <w:rPr>
          <w:sz w:val="44"/>
          <w:lang w:val="es-ES"/>
        </w:rPr>
        <w:t>algoritmo genético completo</w:t>
      </w:r>
    </w:p>
    <w:p w:rsidR="00CB1231" w:rsidRDefault="00CB1231" w:rsidP="00CB1231">
      <w:pPr>
        <w:pStyle w:val="Ttulo1"/>
        <w:rPr>
          <w:lang w:val="es-ES"/>
        </w:rPr>
      </w:pPr>
    </w:p>
    <w:p w:rsidR="00CB1231" w:rsidRDefault="00CB1231" w:rsidP="00CB1231">
      <w:pPr>
        <w:keepNext/>
        <w:jc w:val="center"/>
      </w:pPr>
    </w:p>
    <w:p w:rsidR="00D624AA" w:rsidRDefault="00D624AA" w:rsidP="008D6D64">
      <w:pPr>
        <w:rPr>
          <w:lang w:val="es-ES"/>
        </w:rPr>
      </w:pPr>
    </w:p>
    <w:p w:rsidR="00D624AA" w:rsidRDefault="00D624AA" w:rsidP="008D6D64">
      <w:pPr>
        <w:rPr>
          <w:lang w:val="es-ES"/>
        </w:rPr>
      </w:pPr>
    </w:p>
    <w:p w:rsidR="00D624AA" w:rsidRDefault="00D624AA" w:rsidP="008D6D64">
      <w:pPr>
        <w:rPr>
          <w:lang w:val="es-ES"/>
        </w:rPr>
      </w:pPr>
    </w:p>
    <w:p w:rsidR="00D624AA" w:rsidRDefault="00D624AA" w:rsidP="008D6D64">
      <w:pPr>
        <w:rPr>
          <w:lang w:val="es-ES"/>
        </w:rPr>
      </w:pPr>
    </w:p>
    <w:p w:rsidR="00CB1231" w:rsidRDefault="00CB1231">
      <w:pPr>
        <w:rPr>
          <w:rFonts w:asciiTheme="majorHAnsi" w:eastAsiaTheme="majorEastAsia" w:hAnsiTheme="majorHAnsi" w:cstheme="majorBidi"/>
          <w:caps/>
          <w:color w:val="335B74" w:themeColor="text2"/>
          <w:spacing w:val="10"/>
          <w:sz w:val="44"/>
          <w:szCs w:val="52"/>
          <w:lang w:val="es-ES"/>
        </w:rPr>
      </w:pPr>
      <w:r>
        <w:rPr>
          <w:sz w:val="44"/>
          <w:lang w:val="es-ES"/>
        </w:rPr>
        <w:br w:type="page"/>
      </w:r>
    </w:p>
    <w:p w:rsidR="00D624AA" w:rsidRDefault="00414A0C" w:rsidP="00D624AA">
      <w:pPr>
        <w:pStyle w:val="Puesto"/>
        <w:rPr>
          <w:sz w:val="44"/>
          <w:lang w:val="es-ES"/>
        </w:rPr>
      </w:pPr>
      <w:r>
        <w:rPr>
          <w:sz w:val="44"/>
          <w:lang w:val="es-ES"/>
        </w:rPr>
        <w:lastRenderedPageBreak/>
        <w:t>valor de los parámetros ajustados</w:t>
      </w:r>
    </w:p>
    <w:p w:rsidR="00414A0C" w:rsidRDefault="00414A0C" w:rsidP="00414A0C">
      <w:pPr>
        <w:pStyle w:val="Ttulo1"/>
        <w:rPr>
          <w:lang w:val="es-ES"/>
        </w:rPr>
      </w:pPr>
    </w:p>
    <w:p w:rsidR="00414A0C" w:rsidRDefault="00414A0C" w:rsidP="00414A0C">
      <w:pPr>
        <w:rPr>
          <w:lang w:val="es-ES"/>
        </w:rPr>
      </w:pPr>
      <w:r>
        <w:rPr>
          <w:lang w:val="es-ES"/>
        </w:rPr>
        <w:tab/>
        <w:t xml:space="preserve">A continuación se adjunta una lista de los resultados obtenidos para los distintos parámetros que se piden </w:t>
      </w:r>
      <w:proofErr w:type="gramStart"/>
      <w:r>
        <w:rPr>
          <w:lang w:val="es-ES"/>
        </w:rPr>
        <w:t>ajustar :</w:t>
      </w:r>
      <w:proofErr w:type="gramEnd"/>
    </w:p>
    <w:p w:rsidR="00D90C95" w:rsidRDefault="004554E3" w:rsidP="00605687">
      <w:pPr>
        <w:jc w:val="center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2B7F9B" wp14:editId="40CB137B">
                <wp:simplePos x="0" y="0"/>
                <wp:positionH relativeFrom="column">
                  <wp:posOffset>-260985</wp:posOffset>
                </wp:positionH>
                <wp:positionV relativeFrom="paragraph">
                  <wp:posOffset>4347845</wp:posOffset>
                </wp:positionV>
                <wp:extent cx="5733415" cy="6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4E3" w:rsidRPr="004554E3" w:rsidRDefault="004554E3" w:rsidP="004554E3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B7F9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left:0;text-align:left;margin-left:-20.55pt;margin-top:342.35pt;width:451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" stroked="f">
                <v:textbox style="mso-fit-shape-to-text:t" inset="0,0,0,0">
                  <w:txbxContent>
                    <w:p w:rsidR="004554E3" w:rsidRPr="004554E3" w:rsidRDefault="004554E3" w:rsidP="004554E3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54E3" w:rsidRDefault="004554E3" w:rsidP="00605687">
      <w:pPr>
        <w:jc w:val="center"/>
        <w:rPr>
          <w:lang w:val="es-ES"/>
        </w:rPr>
      </w:pPr>
    </w:p>
    <w:p w:rsidR="0053299C" w:rsidRDefault="0053299C" w:rsidP="008D6D64">
      <w:pPr>
        <w:rPr>
          <w:lang w:val="es-ES"/>
        </w:rPr>
      </w:pPr>
    </w:p>
    <w:p w:rsidR="004554E3" w:rsidRDefault="004554E3">
      <w:pPr>
        <w:rPr>
          <w:rFonts w:asciiTheme="majorHAnsi" w:eastAsiaTheme="majorEastAsia" w:hAnsiTheme="majorHAnsi" w:cstheme="majorBidi"/>
          <w:caps/>
          <w:color w:val="335B74" w:themeColor="text2"/>
          <w:spacing w:val="10"/>
          <w:sz w:val="52"/>
          <w:szCs w:val="52"/>
          <w:lang w:val="es-ES"/>
        </w:rPr>
      </w:pPr>
      <w:r>
        <w:rPr>
          <w:lang w:val="es-ES"/>
        </w:rPr>
        <w:br w:type="page"/>
      </w:r>
    </w:p>
    <w:p w:rsidR="008D6D64" w:rsidRDefault="008D6D64" w:rsidP="008D6D64">
      <w:pPr>
        <w:pStyle w:val="Puesto"/>
        <w:rPr>
          <w:lang w:val="es-ES"/>
        </w:rPr>
      </w:pPr>
      <w:r>
        <w:rPr>
          <w:lang w:val="es-ES"/>
        </w:rPr>
        <w:lastRenderedPageBreak/>
        <w:t>conclusión</w:t>
      </w:r>
    </w:p>
    <w:p w:rsidR="008D6D64" w:rsidRDefault="008D6D64" w:rsidP="008D6D64">
      <w:pPr>
        <w:pStyle w:val="Ttulo1"/>
        <w:rPr>
          <w:lang w:val="es-ES"/>
        </w:rPr>
      </w:pPr>
    </w:p>
    <w:p w:rsidR="008D6D64" w:rsidRDefault="008D6D64" w:rsidP="008D6D64">
      <w:pPr>
        <w:rPr>
          <w:lang w:val="es-ES"/>
        </w:rPr>
      </w:pPr>
      <w:r>
        <w:rPr>
          <w:lang w:val="es-ES"/>
        </w:rPr>
        <w:tab/>
      </w:r>
      <w:r w:rsidR="00C83E46">
        <w:rPr>
          <w:lang w:val="es-ES"/>
        </w:rPr>
        <w:t>En esta práctica hemos aprendido:</w:t>
      </w:r>
    </w:p>
    <w:p w:rsidR="00EB1EC0" w:rsidRDefault="00EB1EC0" w:rsidP="00C83E4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 </w:t>
      </w:r>
    </w:p>
    <w:p w:rsidR="001C33B9" w:rsidRDefault="001C33B9" w:rsidP="001C33B9">
      <w:pPr>
        <w:rPr>
          <w:lang w:val="es-ES"/>
        </w:rPr>
      </w:pPr>
    </w:p>
    <w:p w:rsidR="001C33B9" w:rsidRDefault="001C33B9" w:rsidP="001C33B9">
      <w:pPr>
        <w:pStyle w:val="Puesto"/>
        <w:rPr>
          <w:sz w:val="44"/>
          <w:lang w:val="es-ES"/>
        </w:rPr>
      </w:pPr>
      <w:r>
        <w:rPr>
          <w:sz w:val="44"/>
          <w:lang w:val="es-ES"/>
        </w:rPr>
        <w:t>bibliografía</w:t>
      </w:r>
    </w:p>
    <w:p w:rsidR="001C33B9" w:rsidRDefault="001C33B9" w:rsidP="001C33B9">
      <w:pPr>
        <w:pStyle w:val="Ttulo1"/>
        <w:rPr>
          <w:lang w:val="es-ES"/>
        </w:rPr>
      </w:pPr>
    </w:p>
    <w:p w:rsidR="001C33B9" w:rsidRPr="001C33B9" w:rsidRDefault="001C33B9" w:rsidP="001C33B9">
      <w:pPr>
        <w:pStyle w:val="Prrafodelista"/>
        <w:numPr>
          <w:ilvl w:val="0"/>
          <w:numId w:val="12"/>
        </w:numPr>
      </w:pPr>
      <w:r w:rsidRPr="001C33B9">
        <w:t xml:space="preserve">Genetic </w:t>
      </w:r>
      <w:proofErr w:type="spellStart"/>
      <w:r w:rsidRPr="001C33B9">
        <w:t>algoritm</w:t>
      </w:r>
      <w:proofErr w:type="spellEnd"/>
      <w:r w:rsidRPr="001C33B9">
        <w:t xml:space="preserve"> with 3-parent uniform crossover</w:t>
      </w:r>
      <w:r>
        <w:t xml:space="preserve"> – </w:t>
      </w:r>
      <w:proofErr w:type="spellStart"/>
      <w:r>
        <w:t>V.Edmondson</w:t>
      </w:r>
      <w:proofErr w:type="spellEnd"/>
      <w:r>
        <w:t xml:space="preserve"> &amp; B. Gillett </w:t>
      </w:r>
    </w:p>
    <w:p w:rsidR="001C33B9" w:rsidRPr="001C33B9" w:rsidRDefault="00110C7F" w:rsidP="001C33B9">
      <w:pPr>
        <w:ind w:firstLine="720"/>
        <w:rPr>
          <w:lang w:val="es-ES"/>
        </w:rPr>
      </w:pPr>
      <w:hyperlink r:id="rId11" w:history="1">
        <w:r w:rsidR="001C33B9" w:rsidRPr="001C33B9">
          <w:rPr>
            <w:rStyle w:val="Hipervnculo"/>
            <w:lang w:val="es-ES"/>
          </w:rPr>
          <w:t>http://cs.mst.edu/media/academic/cs/documents/technicalreports/93-22.pdf</w:t>
        </w:r>
      </w:hyperlink>
      <w:r w:rsidR="001C33B9" w:rsidRPr="001C33B9">
        <w:rPr>
          <w:lang w:val="es-ES"/>
        </w:rPr>
        <w:t xml:space="preserve"> (Página 17 de 180)</w:t>
      </w:r>
    </w:p>
    <w:p w:rsidR="008D6D64" w:rsidRPr="001C33B9" w:rsidRDefault="008D6D64" w:rsidP="008D6D64">
      <w:pPr>
        <w:rPr>
          <w:lang w:val="es-ES"/>
        </w:rPr>
      </w:pPr>
    </w:p>
    <w:sectPr w:rsidR="008D6D64" w:rsidRPr="001C33B9" w:rsidSect="00DE53E0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7F" w:rsidRDefault="00110C7F">
      <w:pPr>
        <w:spacing w:after="0" w:line="240" w:lineRule="auto"/>
      </w:pPr>
      <w:r>
        <w:separator/>
      </w:r>
    </w:p>
  </w:endnote>
  <w:endnote w:type="continuationSeparator" w:id="0">
    <w:p w:rsidR="00110C7F" w:rsidRDefault="0011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B28" w:rsidRDefault="00EA4B28">
    <w:pPr>
      <w:rPr>
        <w:rFonts w:asciiTheme="majorHAnsi" w:eastAsiaTheme="majorEastAsia" w:hAnsiTheme="majorHAnsi" w:cstheme="majorBidi"/>
      </w:rPr>
    </w:pPr>
  </w:p>
  <w:p w:rsidR="00EA4B28" w:rsidRDefault="00EA4B28">
    <w:pPr>
      <w:pStyle w:val="Piedepgina"/>
    </w:pP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6C2C5" wp14:editId="4EEAE70B">
              <wp:simplePos x="0" y="0"/>
              <wp:positionH relativeFrom="margin">
                <wp:posOffset>2656936</wp:posOffset>
              </wp:positionH>
              <wp:positionV relativeFrom="bottomMargin">
                <wp:posOffset>406065</wp:posOffset>
              </wp:positionV>
              <wp:extent cx="500332" cy="465826"/>
              <wp:effectExtent l="0" t="0" r="0" b="0"/>
              <wp:wrapNone/>
              <wp:docPr id="15" name="Elips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332" cy="465826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A4B28" w:rsidRDefault="00EA4B28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E5A51" w:rsidRPr="006E5A51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86C2C5" id="Elipse 15" o:spid="_x0000_s1029" style="position:absolute;margin-left:209.2pt;margin-top:31.95pt;width:39.4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" fillcolor="#1c6194 [2405]" stroked="f">
              <v:textbox>
                <w:txbxContent>
                  <w:p w:rsidR="00EA4B28" w:rsidRDefault="00EA4B28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6E5A51" w:rsidRPr="006E5A51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es-ES"/>
                      </w:rPr>
                      <w:t>5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7F" w:rsidRDefault="00110C7F">
      <w:pPr>
        <w:spacing w:after="0" w:line="240" w:lineRule="auto"/>
      </w:pPr>
      <w:r>
        <w:separator/>
      </w:r>
    </w:p>
  </w:footnote>
  <w:footnote w:type="continuationSeparator" w:id="0">
    <w:p w:rsidR="00110C7F" w:rsidRDefault="00110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2052"/>
    <w:multiLevelType w:val="hybridMultilevel"/>
    <w:tmpl w:val="3104D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5ACA"/>
    <w:multiLevelType w:val="hybridMultilevel"/>
    <w:tmpl w:val="97AAF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482C"/>
    <w:multiLevelType w:val="hybridMultilevel"/>
    <w:tmpl w:val="F7BEE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4510"/>
    <w:multiLevelType w:val="hybridMultilevel"/>
    <w:tmpl w:val="6EDC8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247"/>
    <w:multiLevelType w:val="hybridMultilevel"/>
    <w:tmpl w:val="F1D054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46236"/>
    <w:multiLevelType w:val="hybridMultilevel"/>
    <w:tmpl w:val="DD44F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47A0"/>
    <w:multiLevelType w:val="hybridMultilevel"/>
    <w:tmpl w:val="F7066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7669"/>
    <w:multiLevelType w:val="hybridMultilevel"/>
    <w:tmpl w:val="F1D65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20174"/>
    <w:multiLevelType w:val="hybridMultilevel"/>
    <w:tmpl w:val="F4D42F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E0"/>
    <w:rsid w:val="00004DEE"/>
    <w:rsid w:val="00013B02"/>
    <w:rsid w:val="00015970"/>
    <w:rsid w:val="000644CF"/>
    <w:rsid w:val="000C0EDF"/>
    <w:rsid w:val="000D0EBA"/>
    <w:rsid w:val="000E0DFD"/>
    <w:rsid w:val="000E3B0C"/>
    <w:rsid w:val="00110C7F"/>
    <w:rsid w:val="001111E2"/>
    <w:rsid w:val="00123452"/>
    <w:rsid w:val="00144CB2"/>
    <w:rsid w:val="001B0660"/>
    <w:rsid w:val="001C33B9"/>
    <w:rsid w:val="00226A47"/>
    <w:rsid w:val="0023463E"/>
    <w:rsid w:val="00285353"/>
    <w:rsid w:val="00286BA5"/>
    <w:rsid w:val="002D2247"/>
    <w:rsid w:val="00337003"/>
    <w:rsid w:val="00346BFC"/>
    <w:rsid w:val="00354D10"/>
    <w:rsid w:val="003F5480"/>
    <w:rsid w:val="004056CE"/>
    <w:rsid w:val="00414A0C"/>
    <w:rsid w:val="004554E3"/>
    <w:rsid w:val="004E4DA7"/>
    <w:rsid w:val="004E6FCC"/>
    <w:rsid w:val="00516FB2"/>
    <w:rsid w:val="00530DFA"/>
    <w:rsid w:val="0053299C"/>
    <w:rsid w:val="005A588B"/>
    <w:rsid w:val="005B5DDE"/>
    <w:rsid w:val="005C5586"/>
    <w:rsid w:val="00605687"/>
    <w:rsid w:val="0060584D"/>
    <w:rsid w:val="00674912"/>
    <w:rsid w:val="006B5FC7"/>
    <w:rsid w:val="006E5A51"/>
    <w:rsid w:val="006F5B84"/>
    <w:rsid w:val="00745100"/>
    <w:rsid w:val="00752973"/>
    <w:rsid w:val="00764D46"/>
    <w:rsid w:val="00767B6E"/>
    <w:rsid w:val="00793F70"/>
    <w:rsid w:val="007A2E22"/>
    <w:rsid w:val="007D3F3D"/>
    <w:rsid w:val="007F049C"/>
    <w:rsid w:val="0080183E"/>
    <w:rsid w:val="00810DAE"/>
    <w:rsid w:val="00885932"/>
    <w:rsid w:val="008C167D"/>
    <w:rsid w:val="008D6D64"/>
    <w:rsid w:val="009163A5"/>
    <w:rsid w:val="00924E4C"/>
    <w:rsid w:val="009B2CDD"/>
    <w:rsid w:val="009D2CE6"/>
    <w:rsid w:val="009F042C"/>
    <w:rsid w:val="00A31C2D"/>
    <w:rsid w:val="00A33907"/>
    <w:rsid w:val="00B056E0"/>
    <w:rsid w:val="00B9795F"/>
    <w:rsid w:val="00BB7F7A"/>
    <w:rsid w:val="00BC4183"/>
    <w:rsid w:val="00BF303E"/>
    <w:rsid w:val="00BF4925"/>
    <w:rsid w:val="00BF5D53"/>
    <w:rsid w:val="00C15BD2"/>
    <w:rsid w:val="00C32ED4"/>
    <w:rsid w:val="00C565CB"/>
    <w:rsid w:val="00C83E46"/>
    <w:rsid w:val="00CB1231"/>
    <w:rsid w:val="00CC1345"/>
    <w:rsid w:val="00CE41F7"/>
    <w:rsid w:val="00D30F40"/>
    <w:rsid w:val="00D529AB"/>
    <w:rsid w:val="00D624AA"/>
    <w:rsid w:val="00D627B4"/>
    <w:rsid w:val="00D65163"/>
    <w:rsid w:val="00D67477"/>
    <w:rsid w:val="00D90C95"/>
    <w:rsid w:val="00DA120E"/>
    <w:rsid w:val="00DB4C77"/>
    <w:rsid w:val="00DE53E0"/>
    <w:rsid w:val="00E042A8"/>
    <w:rsid w:val="00E60582"/>
    <w:rsid w:val="00E73728"/>
    <w:rsid w:val="00EA4B28"/>
    <w:rsid w:val="00EB1EC0"/>
    <w:rsid w:val="00ED1EE2"/>
    <w:rsid w:val="00F5191B"/>
    <w:rsid w:val="00F627F8"/>
    <w:rsid w:val="00F840F2"/>
    <w:rsid w:val="00FA2BC7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32DBC1-B97D-4A16-B82E-1EB695C6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335B74" w:themeColor="text2"/>
        <w:left w:val="single" w:sz="24" w:space="0" w:color="335B74" w:themeColor="text2"/>
        <w:bottom w:val="single" w:sz="24" w:space="0" w:color="335B74" w:themeColor="text2"/>
        <w:right w:val="single" w:sz="24" w:space="0" w:color="335B74" w:themeColor="text2"/>
      </w:pBdr>
      <w:shd w:val="clear" w:color="auto" w:fill="335B74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FDFEA" w:themeColor="text2" w:themeTint="33"/>
        <w:left w:val="single" w:sz="24" w:space="0" w:color="CFDFEA" w:themeColor="text2" w:themeTint="33"/>
        <w:bottom w:val="single" w:sz="24" w:space="0" w:color="CFDFEA" w:themeColor="text2" w:themeTint="33"/>
        <w:right w:val="single" w:sz="24" w:space="0" w:color="CFDFEA" w:themeColor="text2" w:themeTint="33"/>
      </w:pBdr>
      <w:shd w:val="clear" w:color="auto" w:fill="CFDFEA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335B74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192D3A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335B74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335B74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335B74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35B74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FDFEA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192D3A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335B74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335B74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335B74" w:themeColor="text2"/>
    </w:rPr>
  </w:style>
  <w:style w:type="character" w:styleId="nfasissutil">
    <w:name w:val="Subtle Emphasis"/>
    <w:uiPriority w:val="19"/>
    <w:qFormat/>
    <w:rPr>
      <w:i/>
      <w:iCs/>
      <w:color w:val="192D3A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192D3A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335B74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335B7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unhideWhenUsed/>
    <w:qFormat/>
    <w:rPr>
      <w:b/>
      <w:bCs/>
      <w:color w:val="264356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335B74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normal4">
    <w:name w:val="Plain Table 4"/>
    <w:basedOn w:val="Tablanormal"/>
    <w:uiPriority w:val="44"/>
    <w:rsid w:val="00C15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15BD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BD2"/>
  </w:style>
  <w:style w:type="paragraph" w:styleId="Piedepgina">
    <w:name w:val="footer"/>
    <w:basedOn w:val="Normal"/>
    <w:link w:val="PiedepginaCar"/>
    <w:uiPriority w:val="99"/>
    <w:unhideWhenUsed/>
    <w:rsid w:val="00C15BD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BD2"/>
  </w:style>
  <w:style w:type="character" w:styleId="Textodelmarcadordeposicin">
    <w:name w:val="Placeholder Text"/>
    <w:basedOn w:val="Fuentedeprrafopredeter"/>
    <w:uiPriority w:val="99"/>
    <w:semiHidden/>
    <w:rsid w:val="0080183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C33B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.mst.edu/media/academic/cs/documents/technicalreports/93-22.pdf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LAURA DEL PINO DÍAZ – GRADO EN INGENIERÍA  INFORMÁTICA – MENCIÓN EN  COMPUTACIÓN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21AFE-2D4B-44A2-9D3F-762DDBC2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664</TotalTime>
  <Pages>8</Pages>
  <Words>786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Algoritmos genéticos: operadores </vt:lpstr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genéticos: operadores </dc:title>
  <dc:subject>Diseño de interfaces de usuario</dc:subject>
  <dc:creator>Laura</dc:creator>
  <cp:keywords/>
  <cp:lastModifiedBy>Cuenta Microsoft</cp:lastModifiedBy>
  <cp:revision>8</cp:revision>
  <cp:lastPrinted>2015-11-05T17:56:00Z</cp:lastPrinted>
  <dcterms:created xsi:type="dcterms:W3CDTF">2015-11-05T18:05:00Z</dcterms:created>
  <dcterms:modified xsi:type="dcterms:W3CDTF">2015-11-21T22:03:00Z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